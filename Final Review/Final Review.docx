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62EC6" w14:textId="77777777" w:rsidR="00122453" w:rsidRDefault="00E0489A" w:rsidP="00122453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CSCI 2270 </w:t>
      </w:r>
      <w:r w:rsidR="00122453">
        <w:rPr>
          <w:rFonts w:ascii="Calibri" w:hAnsi="Calibri" w:cs="Calibri"/>
          <w:sz w:val="30"/>
          <w:szCs w:val="30"/>
        </w:rPr>
        <w:t>Final Exam Review</w:t>
      </w:r>
      <w:r>
        <w:rPr>
          <w:rFonts w:ascii="Calibri" w:hAnsi="Calibri" w:cs="Calibri"/>
          <w:sz w:val="30"/>
          <w:szCs w:val="30"/>
        </w:rPr>
        <w:t xml:space="preserve"> </w:t>
      </w:r>
    </w:p>
    <w:p w14:paraId="5E6D5D7C" w14:textId="77777777" w:rsidR="001D2389" w:rsidRDefault="00E0489A" w:rsidP="001D238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What’s better about breadth first search than depth first search?</w:t>
      </w:r>
    </w:p>
    <w:p w14:paraId="24A84C1E" w14:textId="77777777" w:rsidR="00E0489A" w:rsidRPr="001D2389" w:rsidRDefault="001D2389" w:rsidP="001D2389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Breadth first search is faster than depth first search.</w:t>
      </w:r>
      <w:r w:rsidR="00971952">
        <w:rPr>
          <w:rFonts w:ascii="Calibri" w:hAnsi="Calibri" w:cs="Calibri"/>
          <w:sz w:val="30"/>
          <w:szCs w:val="30"/>
        </w:rPr>
        <w:t xml:space="preserve">  Depth first search uses large amounts of memory because it has to store the pointers to each level’s child node while searching that level.</w:t>
      </w:r>
      <w:r w:rsidR="00E0489A">
        <w:rPr>
          <w:rFonts w:ascii="Calibri" w:hAnsi="Calibri" w:cs="Calibri"/>
          <w:sz w:val="30"/>
          <w:szCs w:val="30"/>
        </w:rPr>
        <w:t xml:space="preserve"> </w:t>
      </w:r>
    </w:p>
    <w:p w14:paraId="677CEE37" w14:textId="77777777" w:rsidR="00E0489A" w:rsidRDefault="00E0489A" w:rsidP="00E0489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Which takes longer, breadth first or depth first search?  </w:t>
      </w:r>
    </w:p>
    <w:p w14:paraId="3ECBB395" w14:textId="77777777" w:rsidR="00E0489A" w:rsidRPr="00E0489A" w:rsidRDefault="001E48CA" w:rsidP="00E0489A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Depth</w:t>
      </w:r>
      <w:r w:rsidR="00E0489A">
        <w:rPr>
          <w:rFonts w:ascii="Calibri" w:hAnsi="Calibri" w:cs="Calibri"/>
          <w:sz w:val="30"/>
          <w:szCs w:val="30"/>
        </w:rPr>
        <w:t xml:space="preserve"> first search takes longer because it sorts through all elements.</w:t>
      </w:r>
    </w:p>
    <w:p w14:paraId="27B541C8" w14:textId="77777777" w:rsidR="00E0489A" w:rsidRDefault="00122453" w:rsidP="00E0489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6.</w:t>
      </w:r>
      <w:r>
        <w:rPr>
          <w:rFonts w:ascii="Calibri" w:hAnsi="Calibri" w:cs="Calibri"/>
          <w:sz w:val="30"/>
          <w:szCs w:val="30"/>
        </w:rPr>
        <w:tab/>
      </w:r>
      <w:r w:rsidRPr="00122453">
        <w:rPr>
          <w:rFonts w:ascii="Calibri" w:hAnsi="Calibri" w:cs="Calibri"/>
          <w:b/>
          <w:sz w:val="30"/>
          <w:szCs w:val="30"/>
        </w:rPr>
        <w:t>Hash Tables</w:t>
      </w:r>
      <w:r>
        <w:rPr>
          <w:rFonts w:ascii="Calibri" w:hAnsi="Calibri" w:cs="Calibri"/>
          <w:sz w:val="30"/>
          <w:szCs w:val="30"/>
        </w:rPr>
        <w:t>: What problem gets worse as more items are added</w:t>
      </w:r>
      <w:r w:rsidR="00E0489A">
        <w:rPr>
          <w:rFonts w:ascii="Calibri" w:hAnsi="Calibri" w:cs="Calibri"/>
          <w:sz w:val="30"/>
          <w:szCs w:val="30"/>
        </w:rPr>
        <w:t xml:space="preserve">? </w:t>
      </w:r>
      <w:r>
        <w:rPr>
          <w:rFonts w:ascii="Calibri" w:hAnsi="Calibri" w:cs="Calibri"/>
          <w:sz w:val="30"/>
          <w:szCs w:val="30"/>
        </w:rPr>
        <w:tab/>
      </w:r>
      <w:proofErr w:type="gramStart"/>
      <w:r w:rsidR="00E0489A">
        <w:rPr>
          <w:rFonts w:ascii="Calibri" w:hAnsi="Calibri" w:cs="Calibri"/>
          <w:sz w:val="30"/>
          <w:szCs w:val="30"/>
        </w:rPr>
        <w:t xml:space="preserve">Collision </w:t>
      </w:r>
      <w:r>
        <w:rPr>
          <w:rFonts w:ascii="Calibri" w:hAnsi="Calibri" w:cs="Calibri"/>
          <w:sz w:val="30"/>
          <w:szCs w:val="30"/>
        </w:rPr>
        <w:t>of different keys into the same slot.</w:t>
      </w:r>
      <w:proofErr w:type="gramEnd"/>
    </w:p>
    <w:p w14:paraId="6FA969A6" w14:textId="77777777" w:rsidR="00E0489A" w:rsidRDefault="00E0489A" w:rsidP="00122453">
      <w:pPr>
        <w:widowControl w:val="0"/>
        <w:autoSpaceDE w:val="0"/>
        <w:autoSpaceDN w:val="0"/>
        <w:adjustRightInd w:val="0"/>
        <w:spacing w:after="240"/>
        <w:ind w:left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How would your answer change if you used double hashing with a second hash function of modulo 5?  Distribute entries to different parts of the table.</w:t>
      </w:r>
    </w:p>
    <w:p w14:paraId="5146F6E5" w14:textId="77777777" w:rsidR="00E0489A" w:rsidRDefault="00E0489A" w:rsidP="00122453">
      <w:pPr>
        <w:widowControl w:val="0"/>
        <w:autoSpaceDE w:val="0"/>
        <w:autoSpaceDN w:val="0"/>
        <w:adjustRightInd w:val="0"/>
        <w:spacing w:after="240"/>
        <w:ind w:left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How would your answer change if you used chained hashing? Each entry is the head pointer of a linked list, and all collided entries </w:t>
      </w:r>
      <w:r w:rsidR="00122453">
        <w:rPr>
          <w:rFonts w:ascii="Calibri" w:hAnsi="Calibri" w:cs="Calibri"/>
          <w:sz w:val="30"/>
          <w:szCs w:val="30"/>
        </w:rPr>
        <w:t>are added to the tail of the list</w:t>
      </w:r>
      <w:r>
        <w:rPr>
          <w:rFonts w:ascii="Calibri" w:hAnsi="Calibri" w:cs="Calibri"/>
          <w:sz w:val="30"/>
          <w:szCs w:val="30"/>
        </w:rPr>
        <w:t xml:space="preserve">, so </w:t>
      </w:r>
      <w:r w:rsidR="00122453">
        <w:rPr>
          <w:rFonts w:ascii="Calibri" w:hAnsi="Calibri" w:cs="Calibri"/>
          <w:sz w:val="30"/>
          <w:szCs w:val="30"/>
        </w:rPr>
        <w:t>multiple entries can fit in the same slot.</w:t>
      </w:r>
    </w:p>
    <w:p w14:paraId="2A7A971E" w14:textId="77777777" w:rsidR="001F2372" w:rsidRPr="001F2372" w:rsidRDefault="001F2372" w:rsidP="001F237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</w:rPr>
      </w:pPr>
      <w:r w:rsidRPr="001F2372">
        <w:rPr>
          <w:rFonts w:ascii="Calibri" w:hAnsi="Calibri" w:cs="Calibri"/>
          <w:sz w:val="30"/>
          <w:szCs w:val="30"/>
        </w:rPr>
        <w:t>7.</w:t>
      </w:r>
      <w:r>
        <w:rPr>
          <w:rFonts w:ascii="Calibri" w:hAnsi="Calibri" w:cs="Calibri"/>
          <w:sz w:val="30"/>
          <w:szCs w:val="30"/>
        </w:rPr>
        <w:tab/>
      </w:r>
      <w:r w:rsidR="00E0489A" w:rsidRPr="001F2372">
        <w:rPr>
          <w:rFonts w:ascii="Calibri" w:hAnsi="Calibri" w:cs="Calibri"/>
          <w:sz w:val="30"/>
          <w:szCs w:val="30"/>
        </w:rPr>
        <w:t xml:space="preserve">Explain, in simple English, how a </w:t>
      </w:r>
      <w:r w:rsidR="00E0489A" w:rsidRPr="00122453">
        <w:rPr>
          <w:rFonts w:ascii="Calibri" w:hAnsi="Calibri" w:cs="Calibri"/>
          <w:b/>
          <w:sz w:val="30"/>
          <w:szCs w:val="30"/>
        </w:rPr>
        <w:t>buffer overrun</w:t>
      </w:r>
      <w:r w:rsidR="00E0489A" w:rsidRPr="001F2372">
        <w:rPr>
          <w:rFonts w:ascii="Calibri" w:hAnsi="Calibri" w:cs="Calibri"/>
          <w:sz w:val="30"/>
          <w:szCs w:val="30"/>
        </w:rPr>
        <w:t xml:space="preserve"> hack works. </w:t>
      </w:r>
    </w:p>
    <w:p w14:paraId="3C043144" w14:textId="77777777" w:rsidR="001F2372" w:rsidRDefault="001F2372" w:rsidP="001F2372">
      <w:pPr>
        <w:ind w:left="720"/>
      </w:pPr>
      <w:r>
        <w:t>A</w:t>
      </w:r>
      <w:r w:rsidRPr="001F2372">
        <w:t xml:space="preserve"> program, while writing data to a buffer, overruns the buffer's boundary </w:t>
      </w:r>
      <w:r>
        <w:t xml:space="preserve">and overwrites adjacent memory.  C++ </w:t>
      </w:r>
      <w:r w:rsidRPr="001F2372">
        <w:t>provide</w:t>
      </w:r>
      <w:r>
        <w:t>s</w:t>
      </w:r>
      <w:r w:rsidRPr="001F2372">
        <w:t xml:space="preserve"> no built-in protection against accessing or overwriting data in any part of memory and do</w:t>
      </w:r>
      <w:r>
        <w:t>es</w:t>
      </w:r>
      <w:r w:rsidRPr="001F2372">
        <w:t xml:space="preserve"> not automatically check that data written to an array (the built-in buffer type) is within the boundaries of that array. Bounds checking can prevent buffer overflows.</w:t>
      </w:r>
    </w:p>
    <w:p w14:paraId="07E2CF9A" w14:textId="77777777" w:rsidR="00122453" w:rsidRPr="001F2372" w:rsidRDefault="00122453" w:rsidP="001F2372">
      <w:pPr>
        <w:ind w:left="720"/>
      </w:pPr>
    </w:p>
    <w:p w14:paraId="23430EE1" w14:textId="77777777" w:rsidR="00E0489A" w:rsidRDefault="00E0489A" w:rsidP="00E0489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8.</w:t>
      </w:r>
      <w:r>
        <w:rPr>
          <w:rFonts w:ascii="Calibri" w:hAnsi="Calibri" w:cs="Calibri"/>
          <w:sz w:val="30"/>
          <w:szCs w:val="30"/>
        </w:rPr>
        <w:tab/>
        <w:t xml:space="preserve">What is the difference between a </w:t>
      </w:r>
      <w:r w:rsidRPr="00122453">
        <w:rPr>
          <w:rFonts w:ascii="Calibri" w:hAnsi="Calibri" w:cs="Calibri"/>
          <w:b/>
          <w:sz w:val="30"/>
          <w:szCs w:val="30"/>
        </w:rPr>
        <w:t>deep copy</w:t>
      </w:r>
      <w:r>
        <w:rPr>
          <w:rFonts w:ascii="Calibri" w:hAnsi="Calibri" w:cs="Calibri"/>
          <w:sz w:val="30"/>
          <w:szCs w:val="30"/>
        </w:rPr>
        <w:t xml:space="preserve"> and a </w:t>
      </w:r>
      <w:r w:rsidRPr="00122453">
        <w:rPr>
          <w:rFonts w:ascii="Calibri" w:hAnsi="Calibri" w:cs="Calibri"/>
          <w:b/>
          <w:sz w:val="30"/>
          <w:szCs w:val="30"/>
        </w:rPr>
        <w:t>shallow copy</w:t>
      </w:r>
      <w:r>
        <w:rPr>
          <w:rFonts w:ascii="Calibri" w:hAnsi="Calibri" w:cs="Calibri"/>
          <w:sz w:val="30"/>
          <w:szCs w:val="30"/>
        </w:rPr>
        <w:t xml:space="preserve">? How can you write </w:t>
      </w:r>
      <w:proofErr w:type="gramStart"/>
      <w:r>
        <w:rPr>
          <w:rFonts w:ascii="Calibri" w:hAnsi="Calibri" w:cs="Calibri"/>
          <w:sz w:val="30"/>
          <w:szCs w:val="30"/>
        </w:rPr>
        <w:t>a test to tell which one you have</w:t>
      </w:r>
      <w:proofErr w:type="gramEnd"/>
      <w:r>
        <w:rPr>
          <w:rFonts w:ascii="Calibri" w:hAnsi="Calibri" w:cs="Calibri"/>
          <w:sz w:val="30"/>
          <w:szCs w:val="30"/>
        </w:rPr>
        <w:t xml:space="preserve">? How do pointers and shallow copies relate to each other? </w:t>
      </w:r>
    </w:p>
    <w:p w14:paraId="5E9E8F99" w14:textId="77777777" w:rsidR="00F71037" w:rsidRPr="00122453" w:rsidRDefault="00E0489A" w:rsidP="00E0489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  <w:t xml:space="preserve">Shallow copy </w:t>
      </w:r>
      <w:r w:rsidR="00122453">
        <w:rPr>
          <w:rFonts w:ascii="Calibri" w:hAnsi="Calibri" w:cs="Calibri"/>
          <w:sz w:val="30"/>
          <w:szCs w:val="30"/>
        </w:rPr>
        <w:t xml:space="preserve">is </w:t>
      </w:r>
      <w:r>
        <w:rPr>
          <w:rFonts w:ascii="Calibri" w:hAnsi="Calibri" w:cs="Calibri"/>
          <w:sz w:val="30"/>
          <w:szCs w:val="30"/>
        </w:rPr>
        <w:t xml:space="preserve">never a good idea, unless you are copying member variables between things.  Shallow copies </w:t>
      </w:r>
      <w:r w:rsidR="00122453">
        <w:rPr>
          <w:rFonts w:ascii="Calibri" w:hAnsi="Calibri" w:cs="Calibri"/>
          <w:sz w:val="30"/>
          <w:szCs w:val="30"/>
        </w:rPr>
        <w:t xml:space="preserve">are </w:t>
      </w:r>
      <w:r>
        <w:rPr>
          <w:rFonts w:ascii="Calibri" w:hAnsi="Calibri" w:cs="Calibri"/>
          <w:sz w:val="30"/>
          <w:szCs w:val="30"/>
        </w:rPr>
        <w:t xml:space="preserve">bad at storing </w:t>
      </w:r>
      <w:r>
        <w:rPr>
          <w:rFonts w:ascii="Calibri" w:hAnsi="Calibri" w:cs="Calibri"/>
          <w:sz w:val="30"/>
          <w:szCs w:val="30"/>
        </w:rPr>
        <w:lastRenderedPageBreak/>
        <w:t xml:space="preserve">pointers (head of linked list, first slot of an array).  Both items share the same information.  If something is changed in object </w:t>
      </w:r>
      <w:proofErr w:type="gramStart"/>
      <w:r>
        <w:rPr>
          <w:rFonts w:ascii="Calibri" w:hAnsi="Calibri" w:cs="Calibri"/>
          <w:sz w:val="30"/>
          <w:szCs w:val="30"/>
        </w:rPr>
        <w:t>A</w:t>
      </w:r>
      <w:proofErr w:type="gramEnd"/>
      <w:r>
        <w:rPr>
          <w:rFonts w:ascii="Calibri" w:hAnsi="Calibri" w:cs="Calibri"/>
          <w:sz w:val="30"/>
          <w:szCs w:val="30"/>
        </w:rPr>
        <w:t>, object B wont know it’s changed.</w:t>
      </w:r>
      <w:r w:rsidR="00122453">
        <w:rPr>
          <w:rFonts w:ascii="Calibri" w:hAnsi="Calibri" w:cs="Calibri"/>
          <w:sz w:val="30"/>
          <w:szCs w:val="30"/>
        </w:rPr>
        <w:t xml:space="preserve">  In a shallow copy, t</w:t>
      </w:r>
      <w:r w:rsidR="00F71037">
        <w:rPr>
          <w:rFonts w:ascii="Calibri" w:hAnsi="Calibri" w:cs="Calibri"/>
          <w:sz w:val="30"/>
          <w:szCs w:val="30"/>
        </w:rPr>
        <w:t xml:space="preserve">wo </w:t>
      </w:r>
      <w:r w:rsidR="00122453">
        <w:rPr>
          <w:rFonts w:ascii="Calibri" w:hAnsi="Calibri" w:cs="Calibri"/>
          <w:sz w:val="30"/>
          <w:szCs w:val="30"/>
        </w:rPr>
        <w:t xml:space="preserve">separate </w:t>
      </w:r>
      <w:r w:rsidR="00F71037">
        <w:rPr>
          <w:rFonts w:ascii="Calibri" w:hAnsi="Calibri" w:cs="Calibri"/>
          <w:sz w:val="30"/>
          <w:szCs w:val="30"/>
        </w:rPr>
        <w:t>objects are sharing a pointer to the same memory</w:t>
      </w:r>
      <w:r w:rsidR="00122453">
        <w:rPr>
          <w:rFonts w:ascii="Calibri" w:hAnsi="Calibri" w:cs="Calibri"/>
          <w:sz w:val="30"/>
          <w:szCs w:val="30"/>
        </w:rPr>
        <w:t>.</w:t>
      </w:r>
    </w:p>
    <w:p w14:paraId="03F7D3D3" w14:textId="77777777" w:rsidR="00E0489A" w:rsidRDefault="00E0489A" w:rsidP="00E0489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How can you tell if 2 heaps in array form have all of the same elements?  </w:t>
      </w:r>
    </w:p>
    <w:p w14:paraId="55860710" w14:textId="77777777" w:rsidR="00F71037" w:rsidRDefault="00F71037" w:rsidP="00F71037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Check length first.  Remove root, </w:t>
      </w:r>
      <w:proofErr w:type="spellStart"/>
      <w:r>
        <w:rPr>
          <w:rFonts w:ascii="Calibri" w:hAnsi="Calibri" w:cs="Calibri"/>
          <w:sz w:val="30"/>
          <w:szCs w:val="30"/>
        </w:rPr>
        <w:t>reheapify</w:t>
      </w:r>
      <w:proofErr w:type="spellEnd"/>
      <w:r>
        <w:rPr>
          <w:rFonts w:ascii="Calibri" w:hAnsi="Calibri" w:cs="Calibri"/>
          <w:sz w:val="30"/>
          <w:szCs w:val="30"/>
        </w:rPr>
        <w:t>, and look at new root.  Keep doing this through every root, and both heaps should be sorted.  Then loop through to compare.</w:t>
      </w:r>
    </w:p>
    <w:p w14:paraId="11C9E09C" w14:textId="77777777" w:rsidR="00E0489A" w:rsidRDefault="00E0489A" w:rsidP="00E0489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Why do </w:t>
      </w:r>
      <w:proofErr w:type="spellStart"/>
      <w:r>
        <w:rPr>
          <w:rFonts w:ascii="Calibri" w:hAnsi="Calibri" w:cs="Calibri"/>
          <w:sz w:val="30"/>
          <w:szCs w:val="30"/>
        </w:rPr>
        <w:t>big_numbers</w:t>
      </w:r>
      <w:proofErr w:type="spellEnd"/>
      <w:r>
        <w:rPr>
          <w:rFonts w:ascii="Calibri" w:hAnsi="Calibri" w:cs="Calibri"/>
          <w:sz w:val="30"/>
          <w:szCs w:val="30"/>
        </w:rPr>
        <w:t xml:space="preserve"> benefit from a </w:t>
      </w:r>
      <w:proofErr w:type="gramStart"/>
      <w:r>
        <w:rPr>
          <w:rFonts w:ascii="Calibri" w:hAnsi="Calibri" w:cs="Calibri"/>
          <w:sz w:val="30"/>
          <w:szCs w:val="30"/>
        </w:rPr>
        <w:t>trim(</w:t>
      </w:r>
      <w:proofErr w:type="gramEnd"/>
      <w:r>
        <w:rPr>
          <w:rFonts w:ascii="Calibri" w:hAnsi="Calibri" w:cs="Calibri"/>
          <w:sz w:val="30"/>
          <w:szCs w:val="30"/>
        </w:rPr>
        <w:t>) function? When is such a function useful in HW2?  </w:t>
      </w:r>
    </w:p>
    <w:p w14:paraId="08BA7473" w14:textId="77777777" w:rsidR="00F71037" w:rsidRDefault="00F71037" w:rsidP="00F71037">
      <w:pPr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When a number starts with zeros</w:t>
      </w:r>
      <w:r w:rsidR="00122453">
        <w:rPr>
          <w:rFonts w:ascii="Calibri" w:hAnsi="Calibri" w:cs="Calibri"/>
          <w:sz w:val="30"/>
          <w:szCs w:val="30"/>
        </w:rPr>
        <w:t>, or when a decimal number ends with zeros</w:t>
      </w:r>
      <w:r>
        <w:rPr>
          <w:rFonts w:ascii="Calibri" w:hAnsi="Calibri" w:cs="Calibri"/>
          <w:sz w:val="30"/>
          <w:szCs w:val="30"/>
        </w:rPr>
        <w:t>.</w:t>
      </w:r>
      <w:r w:rsidR="006402C2">
        <w:rPr>
          <w:rFonts w:ascii="Calibri" w:hAnsi="Calibri" w:cs="Calibri"/>
          <w:sz w:val="30"/>
          <w:szCs w:val="30"/>
        </w:rPr>
        <w:t xml:space="preserve">  Sum or Diff functions.</w:t>
      </w:r>
    </w:p>
    <w:p w14:paraId="741226F5" w14:textId="77777777" w:rsidR="00E0489A" w:rsidRDefault="00E0489A" w:rsidP="00E0489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If we didn’t write </w:t>
      </w:r>
      <w:proofErr w:type="spellStart"/>
      <w:r>
        <w:rPr>
          <w:rFonts w:ascii="Calibri" w:hAnsi="Calibri" w:cs="Calibri"/>
          <w:sz w:val="30"/>
          <w:szCs w:val="30"/>
        </w:rPr>
        <w:t>big_number’s</w:t>
      </w:r>
      <w:proofErr w:type="spellEnd"/>
      <w:r>
        <w:rPr>
          <w:rFonts w:ascii="Calibri" w:hAnsi="Calibri" w:cs="Calibri"/>
          <w:sz w:val="30"/>
          <w:szCs w:val="30"/>
        </w:rPr>
        <w:t xml:space="preserve"> operator =, but we used the default version that C++ gives us </w:t>
      </w:r>
      <w:r w:rsidRPr="00E0489A">
        <w:rPr>
          <w:rFonts w:ascii="Calibri" w:hAnsi="Calibri" w:cs="Calibri"/>
          <w:sz w:val="30"/>
          <w:szCs w:val="30"/>
        </w:rPr>
        <w:t xml:space="preserve">instead, will we leak memory? </w:t>
      </w:r>
    </w:p>
    <w:p w14:paraId="776D7445" w14:textId="77777777" w:rsidR="006402C2" w:rsidRPr="00E0489A" w:rsidRDefault="006402C2" w:rsidP="006402C2">
      <w:pPr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Yes, because it creates a shallow copy.</w:t>
      </w:r>
      <w:r w:rsidR="00122453">
        <w:rPr>
          <w:rFonts w:ascii="Calibri" w:hAnsi="Calibri" w:cs="Calibri"/>
          <w:sz w:val="30"/>
          <w:szCs w:val="30"/>
        </w:rPr>
        <w:t xml:space="preserve">  The default = operator is not suited to be used </w:t>
      </w:r>
      <w:r w:rsidR="00C64944">
        <w:rPr>
          <w:rFonts w:ascii="Calibri" w:hAnsi="Calibri" w:cs="Calibri"/>
          <w:sz w:val="30"/>
          <w:szCs w:val="30"/>
        </w:rPr>
        <w:t xml:space="preserve">with </w:t>
      </w:r>
      <w:proofErr w:type="spellStart"/>
      <w:r w:rsidR="00122453">
        <w:rPr>
          <w:rFonts w:ascii="Calibri" w:hAnsi="Calibri" w:cs="Calibri"/>
          <w:sz w:val="30"/>
          <w:szCs w:val="30"/>
        </w:rPr>
        <w:t>int</w:t>
      </w:r>
      <w:proofErr w:type="spellEnd"/>
      <w:r w:rsidR="00122453">
        <w:rPr>
          <w:rFonts w:ascii="Calibri" w:hAnsi="Calibri" w:cs="Calibri"/>
          <w:sz w:val="30"/>
          <w:szCs w:val="30"/>
        </w:rPr>
        <w:t xml:space="preserve">, float, </w:t>
      </w:r>
      <w:proofErr w:type="spellStart"/>
      <w:r w:rsidR="00122453">
        <w:rPr>
          <w:rFonts w:ascii="Calibri" w:hAnsi="Calibri" w:cs="Calibri"/>
          <w:sz w:val="30"/>
          <w:szCs w:val="30"/>
        </w:rPr>
        <w:t>etc</w:t>
      </w:r>
      <w:proofErr w:type="spellEnd"/>
      <w:r w:rsidR="00122453">
        <w:rPr>
          <w:rFonts w:ascii="Calibri" w:hAnsi="Calibri" w:cs="Calibri"/>
          <w:sz w:val="30"/>
          <w:szCs w:val="30"/>
        </w:rPr>
        <w:t>, not a linked list (</w:t>
      </w:r>
      <w:proofErr w:type="spellStart"/>
      <w:r w:rsidR="00122453">
        <w:rPr>
          <w:rFonts w:ascii="Calibri" w:hAnsi="Calibri" w:cs="Calibri"/>
          <w:sz w:val="30"/>
          <w:szCs w:val="30"/>
        </w:rPr>
        <w:t>big_num’s</w:t>
      </w:r>
      <w:proofErr w:type="spellEnd"/>
      <w:r w:rsidR="00122453">
        <w:rPr>
          <w:rFonts w:ascii="Calibri" w:hAnsi="Calibri" w:cs="Calibri"/>
          <w:sz w:val="30"/>
          <w:szCs w:val="30"/>
        </w:rPr>
        <w:t xml:space="preserve"> data type).</w:t>
      </w:r>
    </w:p>
    <w:p w14:paraId="3D12713B" w14:textId="77777777" w:rsidR="00E0489A" w:rsidRDefault="00E0489A" w:rsidP="00E0489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Give me an example of the scenario in question 11 causing a crash at runtime.  </w:t>
      </w:r>
    </w:p>
    <w:p w14:paraId="078EA926" w14:textId="77777777" w:rsidR="00122453" w:rsidRDefault="00122453" w:rsidP="00122453">
      <w:pPr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Using the default = operator with two linked lists of different sizes.</w:t>
      </w:r>
    </w:p>
    <w:p w14:paraId="06FBB993" w14:textId="77777777" w:rsidR="00E0489A" w:rsidRDefault="00E0489A" w:rsidP="00E0489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Why do we have the rule that heaps must be complete trees?  </w:t>
      </w:r>
    </w:p>
    <w:p w14:paraId="020AFAAC" w14:textId="77777777" w:rsidR="00F71037" w:rsidRDefault="00122453" w:rsidP="00F71037">
      <w:pPr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It is actually an</w:t>
      </w:r>
      <w:r w:rsidR="00F71037">
        <w:rPr>
          <w:rFonts w:ascii="Calibri" w:hAnsi="Calibri" w:cs="Calibri"/>
          <w:sz w:val="30"/>
          <w:szCs w:val="30"/>
        </w:rPr>
        <w:t xml:space="preserve"> array</w:t>
      </w:r>
      <w:r>
        <w:rPr>
          <w:rFonts w:ascii="Calibri" w:hAnsi="Calibri" w:cs="Calibri"/>
          <w:sz w:val="30"/>
          <w:szCs w:val="30"/>
        </w:rPr>
        <w:t xml:space="preserve"> of values</w:t>
      </w:r>
      <w:r w:rsidR="00F71037">
        <w:rPr>
          <w:rFonts w:ascii="Calibri" w:hAnsi="Calibri" w:cs="Calibri"/>
          <w:sz w:val="30"/>
          <w:szCs w:val="30"/>
        </w:rPr>
        <w:t>.</w:t>
      </w:r>
      <w:r w:rsidR="00C64944">
        <w:rPr>
          <w:rFonts w:ascii="Calibri" w:hAnsi="Calibri" w:cs="Calibri"/>
          <w:sz w:val="30"/>
          <w:szCs w:val="30"/>
        </w:rPr>
        <w:t xml:space="preserve">  A tree that is degenerate cannot be an array, so trees cannot be arrays.</w:t>
      </w:r>
      <w:bookmarkStart w:id="0" w:name="_GoBack"/>
      <w:bookmarkEnd w:id="0"/>
    </w:p>
    <w:p w14:paraId="7A3F49C9" w14:textId="77777777" w:rsidR="00E0489A" w:rsidRDefault="00E0489A" w:rsidP="00E0489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Given the array 1 4 6 8 3 2 7 5 9 0, show me how quicksort could degrade to quadratic </w:t>
      </w:r>
      <w:r w:rsidRPr="00E0489A">
        <w:rPr>
          <w:rFonts w:ascii="Calibri" w:hAnsi="Calibri" w:cs="Calibri"/>
          <w:sz w:val="30"/>
          <w:szCs w:val="30"/>
        </w:rPr>
        <w:t xml:space="preserve">performance in the first 3 partition steps. </w:t>
      </w:r>
    </w:p>
    <w:p w14:paraId="68FE91CA" w14:textId="77777777" w:rsidR="00F71037" w:rsidRDefault="00F71037" w:rsidP="00F71037">
      <w:pPr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Pick worst pivot possible (0, 9)</w:t>
      </w:r>
      <w:r w:rsidR="006402C2">
        <w:rPr>
          <w:rFonts w:ascii="Calibri" w:hAnsi="Calibri" w:cs="Calibri"/>
          <w:sz w:val="30"/>
          <w:szCs w:val="30"/>
        </w:rPr>
        <w:t xml:space="preserve"> – </w:t>
      </w:r>
      <w:proofErr w:type="gramStart"/>
      <w:r w:rsidR="006402C2">
        <w:rPr>
          <w:rFonts w:ascii="Calibri" w:hAnsi="Calibri" w:cs="Calibri"/>
          <w:sz w:val="30"/>
          <w:szCs w:val="30"/>
        </w:rPr>
        <w:t>O(</w:t>
      </w:r>
      <w:proofErr w:type="gramEnd"/>
      <w:r w:rsidR="006402C2">
        <w:rPr>
          <w:rFonts w:ascii="Calibri" w:hAnsi="Calibri" w:cs="Calibri"/>
          <w:sz w:val="30"/>
          <w:szCs w:val="30"/>
        </w:rPr>
        <w:t>n^2)</w:t>
      </w:r>
      <w:r>
        <w:rPr>
          <w:rFonts w:ascii="Calibri" w:hAnsi="Calibri" w:cs="Calibri"/>
          <w:sz w:val="30"/>
          <w:szCs w:val="30"/>
        </w:rPr>
        <w:t>.  No advantage of two shorter quicksort partitions afterwards.</w:t>
      </w:r>
    </w:p>
    <w:p w14:paraId="092BE733" w14:textId="77777777" w:rsidR="00E0489A" w:rsidRDefault="00E0489A" w:rsidP="00E0489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Calibri" w:hAnsi="Calibri" w:cs="Calibri"/>
          <w:sz w:val="30"/>
          <w:szCs w:val="30"/>
        </w:rPr>
      </w:pPr>
      <w:r w:rsidRPr="00E0489A">
        <w:rPr>
          <w:rFonts w:ascii="Calibri" w:hAnsi="Calibri" w:cs="Calibri"/>
          <w:sz w:val="30"/>
          <w:szCs w:val="30"/>
        </w:rPr>
        <w:t xml:space="preserve">Given a load factor of 25%, what is the general performance (in terms of expected slots checked) of a </w:t>
      </w:r>
      <w:proofErr w:type="gramStart"/>
      <w:r w:rsidRPr="00E0489A">
        <w:rPr>
          <w:rFonts w:ascii="Calibri" w:hAnsi="Calibri" w:cs="Calibri"/>
          <w:sz w:val="30"/>
          <w:szCs w:val="30"/>
        </w:rPr>
        <w:t>doubly-hashed</w:t>
      </w:r>
      <w:proofErr w:type="gramEnd"/>
      <w:r w:rsidRPr="00E0489A">
        <w:rPr>
          <w:rFonts w:ascii="Calibri" w:hAnsi="Calibri" w:cs="Calibri"/>
          <w:sz w:val="30"/>
          <w:szCs w:val="30"/>
        </w:rPr>
        <w:t xml:space="preserve"> hash table? </w:t>
      </w:r>
    </w:p>
    <w:p w14:paraId="745149D2" w14:textId="77777777" w:rsidR="00E0489A" w:rsidRDefault="00E0489A" w:rsidP="00E0489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Calibri" w:hAnsi="Calibri" w:cs="Calibri"/>
          <w:sz w:val="30"/>
          <w:szCs w:val="30"/>
        </w:rPr>
      </w:pPr>
      <w:r w:rsidRPr="00E0489A">
        <w:rPr>
          <w:rFonts w:ascii="Calibri" w:hAnsi="Calibri" w:cs="Calibri"/>
          <w:sz w:val="30"/>
          <w:szCs w:val="30"/>
        </w:rPr>
        <w:t xml:space="preserve">When can a load factor exceed 100%? Why does this happen? </w:t>
      </w:r>
    </w:p>
    <w:p w14:paraId="6D89E344" w14:textId="77777777" w:rsidR="006402C2" w:rsidRDefault="00122453" w:rsidP="006402C2">
      <w:pPr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When a Chained Hash Table is used.  It stores multiple keys in a linked list within each key.</w:t>
      </w:r>
    </w:p>
    <w:p w14:paraId="5DE089C8" w14:textId="77777777" w:rsidR="006402C2" w:rsidRDefault="006402C2" w:rsidP="006402C2">
      <w:pPr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 w:hanging="720"/>
        <w:rPr>
          <w:rFonts w:ascii="Calibri" w:hAnsi="Calibri" w:cs="Calibri"/>
          <w:sz w:val="30"/>
          <w:szCs w:val="30"/>
        </w:rPr>
      </w:pPr>
    </w:p>
    <w:p w14:paraId="0A12B505" w14:textId="77777777" w:rsidR="00F71037" w:rsidRDefault="00F71037" w:rsidP="00F7103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sz w:val="30"/>
          <w:szCs w:val="30"/>
        </w:rPr>
      </w:pPr>
    </w:p>
    <w:p w14:paraId="0AB741DC" w14:textId="77777777" w:rsidR="00F71037" w:rsidRDefault="00F71037" w:rsidP="00F7103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Pointer Arithmetic</w:t>
      </w:r>
    </w:p>
    <w:p w14:paraId="33663B83" w14:textId="77777777" w:rsidR="00F71037" w:rsidRDefault="00F71037" w:rsidP="00F7103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BST</w:t>
      </w:r>
    </w:p>
    <w:p w14:paraId="7405D8F8" w14:textId="77777777" w:rsidR="00F71037" w:rsidRDefault="00F71037" w:rsidP="00F7103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HEAP</w:t>
      </w:r>
    </w:p>
    <w:p w14:paraId="1F618DC5" w14:textId="77777777" w:rsidR="00F71037" w:rsidRPr="00E0489A" w:rsidRDefault="00F71037" w:rsidP="00F7103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Tree traversal question</w:t>
      </w:r>
    </w:p>
    <w:p w14:paraId="7C8872CA" w14:textId="77777777" w:rsidR="00F84E84" w:rsidRDefault="00F84E84"/>
    <w:sectPr w:rsidR="00F84E84" w:rsidSect="00E0489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7ACA62BD"/>
    <w:multiLevelType w:val="multilevel"/>
    <w:tmpl w:val="00000002"/>
    <w:lvl w:ilvl="0">
      <w:start w:val="4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9A"/>
    <w:rsid w:val="00122453"/>
    <w:rsid w:val="001D2389"/>
    <w:rsid w:val="001E48CA"/>
    <w:rsid w:val="001F2372"/>
    <w:rsid w:val="006402C2"/>
    <w:rsid w:val="00971952"/>
    <w:rsid w:val="00C10BD6"/>
    <w:rsid w:val="00C64944"/>
    <w:rsid w:val="00E0489A"/>
    <w:rsid w:val="00F71037"/>
    <w:rsid w:val="00F8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1D59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3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522</Words>
  <Characters>2982</Characters>
  <Application>Microsoft Macintosh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2</cp:revision>
  <dcterms:created xsi:type="dcterms:W3CDTF">2014-12-12T22:07:00Z</dcterms:created>
  <dcterms:modified xsi:type="dcterms:W3CDTF">2014-12-17T21:12:00Z</dcterms:modified>
</cp:coreProperties>
</file>